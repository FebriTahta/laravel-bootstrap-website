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9"/>
        <w:gridCol w:w="7823"/>
      </w:tblGrid>
      <w:tr w:rsidR="00CC4DBD" w14:paraId="2F3B954E" w14:textId="77777777" w:rsidTr="008D3ECD">
        <w:trPr>
          <w:trHeight w:val="1646"/>
        </w:trPr>
        <w:tc>
          <w:tcPr>
            <w:tcW w:w="2149" w:type="dxa"/>
            <w:shd w:val="clear" w:color="auto" w:fill="auto"/>
          </w:tcPr>
          <w:p w14:paraId="00C87213" w14:textId="77777777" w:rsidR="00CC4DBD" w:rsidRDefault="00000000">
            <w:pPr>
              <w:pStyle w:val="TableContents"/>
              <w:rPr>
                <w:rFonts w:ascii="Arial" w:hAnsi="Arial"/>
                <w:color w:val="000000"/>
                <w:sz w:val="40"/>
                <w:szCs w:val="40"/>
              </w:rPr>
            </w:pPr>
            <w:bookmarkStart w:id="0" w:name="_Hlk525722589"/>
            <w:r>
              <w:rPr>
                <w:rFonts w:ascii="Arial" w:hAnsi="Arial"/>
                <w:noProof/>
                <w:color w:val="000000"/>
                <w:sz w:val="40"/>
                <w:szCs w:val="40"/>
              </w:rPr>
              <w:pict w14:anchorId="530371EE">
                <v:rect id="_x0000_s1026" style="position:absolute;margin-left:.55pt;margin-top:5.8pt;width:96.75pt;height:1in;z-index:1">
                  <v:textbox>
                    <w:txbxContent>
                      <w:p w14:paraId="37991B5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7BA161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8ED7EFE" w14:textId="77777777" w:rsidR="008D3ECD" w:rsidRPr="008D3ECD" w:rsidRDefault="00000000" w:rsidP="008D3ECD">
                        <w:pPr>
                          <w:jc w:val="center"/>
                          <w:rPr>
                            <w:rFonts w:hint="eastAsia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UMK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823" w:type="dxa"/>
            <w:shd w:val="clear" w:color="auto" w:fill="auto"/>
          </w:tcPr>
          <w:p w14:paraId="24CCFE66" w14:textId="77777777" w:rsidR="00CC4DBD" w:rsidRDefault="00CC4DBD">
            <w:pPr>
              <w:spacing w:line="256" w:lineRule="auto"/>
              <w:rPr>
                <w:rFonts w:ascii="Arial" w:hAnsi="Arial"/>
                <w:color w:val="000000"/>
                <w:sz w:val="40"/>
                <w:szCs w:val="40"/>
              </w:rPr>
            </w:pPr>
          </w:p>
          <w:p w14:paraId="67484B12" w14:textId="40B9A23F" w:rsidR="00CC4DBD" w:rsidRPr="008D3ECD" w:rsidRDefault="001B6ABF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Cool Food</w:t>
            </w:r>
          </w:p>
          <w:p w14:paraId="5B74E9D6" w14:textId="24574A96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Kp. Jati No.437</w:t>
            </w:r>
          </w:p>
        </w:tc>
      </w:tr>
    </w:tbl>
    <w:p w14:paraId="1BDB8DA8" w14:textId="77777777" w:rsidR="00CC4DBD" w:rsidRDefault="00CC4DBD">
      <w:pPr>
        <w:spacing w:line="256" w:lineRule="auto"/>
        <w:rPr>
          <w:rFonts w:ascii="Arial" w:hAnsi="Arial"/>
          <w:color w:val="000000"/>
          <w:sz w:val="22"/>
          <w:szCs w:val="22"/>
        </w:rPr>
      </w:pPr>
    </w:p>
    <w:p w14:paraId="50D621F9" w14:textId="77777777" w:rsidR="00CC4DBD" w:rsidRDefault="00000000">
      <w:pPr>
        <w:spacing w:line="256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000000"/>
          <w:sz w:val="32"/>
          <w:szCs w:val="32"/>
        </w:rPr>
        <w:t>INVOICE / SURAT JALAN</w:t>
      </w:r>
    </w:p>
    <w:p w14:paraId="41E23349" w14:textId="77777777" w:rsidR="00CC4DBD" w:rsidRDefault="00CC4DBD">
      <w:pPr>
        <w:spacing w:line="256" w:lineRule="auto"/>
        <w:jc w:val="center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2"/>
        <w:gridCol w:w="181"/>
        <w:gridCol w:w="8019"/>
      </w:tblGrid>
      <w:tr w:rsidR="00CC4DBD" w14:paraId="3BCC92C9" w14:textId="77777777">
        <w:tc>
          <w:tcPr>
            <w:tcW w:w="1772" w:type="dxa"/>
            <w:shd w:val="clear" w:color="auto" w:fill="auto"/>
          </w:tcPr>
          <w:p w14:paraId="1DD64B9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No.</w:t>
            </w:r>
          </w:p>
        </w:tc>
        <w:tc>
          <w:tcPr>
            <w:tcW w:w="181" w:type="dxa"/>
            <w:shd w:val="clear" w:color="auto" w:fill="auto"/>
          </w:tcPr>
          <w:p w14:paraId="411EB20D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1A18087" w14:textId="0BDCD0E9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24010000001</w:t>
            </w:r>
          </w:p>
        </w:tc>
      </w:tr>
      <w:tr w:rsidR="00CC4DBD" w14:paraId="45E93AE0" w14:textId="77777777">
        <w:tc>
          <w:tcPr>
            <w:tcW w:w="1772" w:type="dxa"/>
            <w:shd w:val="clear" w:color="auto" w:fill="auto"/>
          </w:tcPr>
          <w:p w14:paraId="3227F76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Tanggal</w:t>
            </w:r>
          </w:p>
        </w:tc>
        <w:tc>
          <w:tcPr>
            <w:tcW w:w="181" w:type="dxa"/>
            <w:shd w:val="clear" w:color="auto" w:fill="auto"/>
          </w:tcPr>
          <w:p w14:paraId="424AB761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4769EE56" w14:textId="6115D1F4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2024/01/11 - 19:49:52</w:t>
            </w:r>
          </w:p>
        </w:tc>
      </w:tr>
      <w:tr w:rsidR="00CC4DBD" w14:paraId="1DBBF438" w14:textId="77777777">
        <w:tc>
          <w:tcPr>
            <w:tcW w:w="1772" w:type="dxa"/>
            <w:shd w:val="clear" w:color="auto" w:fill="auto"/>
          </w:tcPr>
          <w:p w14:paraId="1F8470DA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Hal</w:t>
            </w:r>
          </w:p>
        </w:tc>
        <w:tc>
          <w:tcPr>
            <w:tcW w:w="181" w:type="dxa"/>
            <w:shd w:val="clear" w:color="auto" w:fill="auto"/>
          </w:tcPr>
          <w:p w14:paraId="36EA2DFE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0F33819" w14:textId="1D24601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Belanja makanan dan minuman rapat E-Order</w:t>
            </w:r>
          </w:p>
        </w:tc>
      </w:tr>
      <w:tr w:rsidR="00CC4DBD" w14:paraId="5BD7F79B" w14:textId="77777777">
        <w:tc>
          <w:tcPr>
            <w:tcW w:w="1772" w:type="dxa"/>
            <w:shd w:val="clear" w:color="auto" w:fill="auto"/>
          </w:tcPr>
          <w:p w14:paraId="4E94D9B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Tagihan Untuk</w:t>
            </w:r>
          </w:p>
        </w:tc>
        <w:tc>
          <w:tcPr>
            <w:tcW w:w="181" w:type="dxa"/>
            <w:shd w:val="clear" w:color="auto" w:fill="auto"/>
          </w:tcPr>
          <w:p w14:paraId="3F71255C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72B31921" w14:textId="1787837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Macul versi 2 Multi Produk</w:t>
            </w:r>
          </w:p>
        </w:tc>
      </w:tr>
      <w:tr w:rsidR="00CC4DBD" w14:paraId="3DD43827" w14:textId="77777777">
        <w:tc>
          <w:tcPr>
            <w:tcW w:w="1772" w:type="dxa"/>
            <w:shd w:val="clear" w:color="auto" w:fill="auto"/>
          </w:tcPr>
          <w:p w14:paraId="0742CF73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Alamat Pengiriman</w:t>
            </w:r>
          </w:p>
        </w:tc>
        <w:tc>
          <w:tcPr>
            <w:tcW w:w="181" w:type="dxa"/>
            <w:shd w:val="clear" w:color="auto" w:fill="auto"/>
          </w:tcPr>
          <w:p w14:paraId="291D35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60ABE745" w14:textId="44CC152C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lang w:val="en-US"/>
              </w:rPr>
              <w:t>Jl. Medan Merdeka Sel. No.8-9, RT.11/RW.2, Gambir, Kecamatan Gambir, Kota Jakarta Pusat, Daerah Khusus Ibukota Jakarta 10110</w:t>
            </w:r>
          </w:p>
        </w:tc>
      </w:tr>
    </w:tbl>
    <w:p w14:paraId="117B143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39C2AED0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Invoice</w:t>
      </w:r>
    </w:p>
    <w:p w14:paraId="7CB92392" w14:textId="4CB83176" w:rsidR="00CC4DBD" w:rsidRPr="00163926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sejumlah</w:t>
      </w:r>
      <w:r w:rsidR="00C35A07" w:rsidRPr="00C35A07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="00BC5F8D" w:rsidRPr="00BC5F8D">
        <w:rPr>
          <w:rFonts w:ascii="Arial" w:hAnsi="Arial"/>
          <w:color w:val="000000"/>
        </w:rPr>
        <w:t xml:space="preserve">Rp </w:t>
      </w:r>
      <w:r w:rsidR="008D3ECD" w:rsidRPr="00163926">
        <w:rPr>
          <w:rFonts w:ascii="Arial" w:hAnsi="Arial"/>
          <w:color w:val="000000"/>
        </w:rPr>
        <w:t>2750000</w:t>
      </w:r>
      <w:r w:rsidR="008D3ECD" w:rsidRPr="00163926">
        <w:rPr>
          <w:rFonts w:ascii="Arial" w:hAnsi="Arial"/>
          <w:color w:val="000000"/>
        </w:rPr>
        <w:t xml:space="preserve"> </w:t>
      </w:r>
      <w:r w:rsidR="00C35A07" w:rsidRPr="00C35A07">
        <w:rPr>
          <w:rFonts w:ascii="Arial" w:hAnsi="Arial"/>
          <w:color w:val="000000"/>
        </w:rPr>
        <w:t>,</w:t>
      </w:r>
      <w:r w:rsidR="008D3ECD" w:rsidRPr="00163926">
        <w:rPr>
          <w:rFonts w:ascii="Arial" w:hAnsi="Arial"/>
          <w:color w:val="000000"/>
        </w:rPr>
        <w:t>belum pajak</w:t>
      </w:r>
    </w:p>
    <w:p w14:paraId="65969937" w14:textId="3D694DDC" w:rsidR="00CC4DBD" w:rsidRPr="008D3ECD" w:rsidRDefault="00000000">
      <w:pPr>
        <w:spacing w:line="256" w:lineRule="auto"/>
        <w:rPr>
          <w:rFonts w:hint="eastAsia"/>
          <w:lang w:val="en-US"/>
        </w:rPr>
      </w:pPr>
      <w:r>
        <w:rPr>
          <w:rFonts w:ascii="Arial" w:hAnsi="Arial"/>
          <w:color w:val="000000"/>
        </w:rPr>
        <w:t>Terbilang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: </w:t>
      </w:r>
      <w:r w:rsidR="008D3ECD">
        <w:rPr>
          <w:rFonts w:ascii="Arial" w:hAnsi="Arial"/>
          <w:color w:val="000000"/>
          <w:lang w:val="en-US"/>
        </w:rPr>
        <w:t> sembilan juta lima ratus tiga puluh enam ribu delapan ratus empat belas</w:t>
      </w:r>
      <w:r w:rsidR="008D3ECD">
        <w:rPr>
          <w:rFonts w:ascii="Arial" w:hAnsi="Arial"/>
          <w:color w:val="000000"/>
          <w:lang w:val="en-US"/>
        </w:rPr>
        <w:t xml:space="preserve"> sebelum pajak</w:t>
      </w:r>
    </w:p>
    <w:p w14:paraId="5D80B28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7B092B55" w14:textId="55DA6891" w:rsidR="00CC4DBD" w:rsidRPr="00642D20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Rincian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69"/>
        <w:gridCol w:w="2177"/>
        <w:gridCol w:w="2098"/>
        <w:gridCol w:w="2818"/>
      </w:tblGrid>
      <w:tr w:rsidR="003A3503" w14:paraId="3FF7714B" w14:textId="77777777">
        <w:tc>
          <w:tcPr>
            <w:tcW w:w="818" w:type="dxa"/>
            <w:shd w:val="clear" w:color="auto" w:fill="auto"/>
          </w:tcPr>
          <w:p w14:paraId="4B7E98F8" w14:textId="0D471CDB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9" w:type="dxa"/>
            <w:shd w:val="clear" w:color="auto" w:fill="auto"/>
          </w:tcPr>
          <w:p w14:paraId="52BF2E38" w14:textId="183542AB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Uraian Barang</w:t>
            </w:r>
          </w:p>
        </w:tc>
        <w:tc>
          <w:tcPr>
            <w:tcW w:w="2177" w:type="dxa"/>
            <w:shd w:val="clear" w:color="auto" w:fill="auto"/>
          </w:tcPr>
          <w:p w14:paraId="0B5D092B" w14:textId="0D7D2AC9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Volume dan Satuan</w:t>
            </w:r>
          </w:p>
        </w:tc>
        <w:tc>
          <w:tcPr>
            <w:tcW w:w="2098" w:type="dxa"/>
            <w:shd w:val="clear" w:color="auto" w:fill="auto"/>
          </w:tcPr>
          <w:p w14:paraId="0B355C8A" w14:textId="167760C3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Harga Satuan (Rp)</w:t>
            </w:r>
          </w:p>
        </w:tc>
        <w:tc>
          <w:tcPr>
            <w:tcW w:w="2818" w:type="dxa"/>
            <w:shd w:val="clear" w:color="auto" w:fill="auto"/>
          </w:tcPr>
          <w:p w14:paraId="192BCA2A" w14:textId="733C84E5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Jumlah (Rp)</w:t>
            </w:r>
          </w:p>
        </w:tc>
      </w:tr>
      <w:tr w:rsidR="003A3503" w14:paraId="3C2A1CBE" w14:textId="77777777">
        <w:tc>
          <w:tcPr>
            <w:tcW w:w="818" w:type="dxa"/>
            <w:shd w:val="clear" w:color="auto" w:fill="auto"/>
          </w:tcPr>
          <w:p w14:paraId="12C22164" w14:textId="78C42ED9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shd w:val="clear" w:color="auto" w:fill="auto"/>
          </w:tcPr>
          <w:p w14:paraId="3C87B652" w14:textId="20A483AA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Risol Maknyos</w:t>
            </w:r>
          </w:p>
        </w:tc>
        <w:tc>
          <w:tcPr>
            <w:tcW w:w="2177" w:type="dxa"/>
            <w:shd w:val="clear" w:color="auto" w:fill="auto"/>
          </w:tcPr>
          <w:p w14:paraId="3D6A3C15" w14:textId="6CE4DEFE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50</w:t>
            </w:r>
            <w:r w:rsidR="0005300A">
              <w:rPr>
                <w:rFonts w:ascii="Arial" w:hAnsi="Arial"/>
                <w:color w:val="000000"/>
                <w:lang w:val="en-US"/>
              </w:rPr>
              <w:t xml:space="preserve"> pkg</w:t>
            </w:r>
          </w:p>
        </w:tc>
        <w:tc>
          <w:tcPr>
            <w:tcW w:w="2098" w:type="dxa"/>
            <w:shd w:val="clear" w:color="auto" w:fill="auto"/>
          </w:tcPr>
          <w:p w14:paraId="2F8FD8BB" w14:textId="64742FA2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5000</w:t>
            </w:r>
          </w:p>
        </w:tc>
        <w:tc>
          <w:tcPr>
            <w:tcW w:w="2818" w:type="dxa"/>
            <w:shd w:val="clear" w:color="auto" w:fill="auto"/>
          </w:tcPr>
          <w:p w14:paraId="3C7A5560" w14:textId="2296DCBC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250000</w:t>
            </w:r>
          </w:p>
        </w:tc>
      </w:tr>
      <w:tr w:rsidR="003A3503" w14:paraId="3C2A1CBE" w14:textId="77777777">
        <w:tc>
          <w:tcPr>
            <w:tcW w:w="818" w:type="dxa"/>
            <w:shd w:val="clear" w:color="auto" w:fill="auto"/>
          </w:tcPr>
          <w:p w14:paraId="12C22164" w14:textId="78C42ED9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shd w:val="clear" w:color="auto" w:fill="auto"/>
          </w:tcPr>
          <w:p w14:paraId="3C87B652" w14:textId="20A483AA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Bakso Urat</w:t>
            </w:r>
          </w:p>
        </w:tc>
        <w:tc>
          <w:tcPr>
            <w:tcW w:w="2177" w:type="dxa"/>
            <w:shd w:val="clear" w:color="auto" w:fill="auto"/>
          </w:tcPr>
          <w:p w14:paraId="3D6A3C15" w14:textId="6CE4DEFE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100</w:t>
            </w:r>
            <w:r w:rsidR="0005300A">
              <w:rPr>
                <w:rFonts w:ascii="Arial" w:hAnsi="Arial"/>
                <w:color w:val="000000"/>
                <w:lang w:val="en-US"/>
              </w:rPr>
              <w:t xml:space="preserve"> pkg</w:t>
            </w:r>
          </w:p>
        </w:tc>
        <w:tc>
          <w:tcPr>
            <w:tcW w:w="2098" w:type="dxa"/>
            <w:shd w:val="clear" w:color="auto" w:fill="auto"/>
          </w:tcPr>
          <w:p w14:paraId="2F8FD8BB" w14:textId="64742FA2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25000</w:t>
            </w:r>
          </w:p>
        </w:tc>
        <w:tc>
          <w:tcPr>
            <w:tcW w:w="2818" w:type="dxa"/>
            <w:shd w:val="clear" w:color="auto" w:fill="auto"/>
          </w:tcPr>
          <w:p w14:paraId="3C7A5560" w14:textId="2296DCBC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2500000</w:t>
            </w:r>
          </w:p>
        </w:tc>
      </w:tr>
      <w:tr w:rsidR="00EF5863" w14:paraId="4819DD1C" w14:textId="77777777">
        <w:tc>
          <w:tcPr>
            <w:tcW w:w="5164" w:type="dxa"/>
            <w:gridSpan w:val="3"/>
            <w:shd w:val="clear" w:color="auto" w:fill="auto"/>
          </w:tcPr>
          <w:p w14:paraId="512BB58A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2098" w:type="dxa"/>
            <w:shd w:val="clear" w:color="auto" w:fill="auto"/>
          </w:tcPr>
          <w:p w14:paraId="14E0424E" w14:textId="4B3356D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Total</w:t>
            </w:r>
          </w:p>
        </w:tc>
        <w:tc>
          <w:tcPr>
            <w:tcW w:w="2818" w:type="dxa"/>
            <w:shd w:val="clear" w:color="auto" w:fill="auto"/>
          </w:tcPr>
          <w:p w14:paraId="7A5C75A3" w14:textId="0696BFC5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2750000</w:t>
            </w:r>
          </w:p>
        </w:tc>
      </w:tr>
    </w:tbl>
    <w:p w14:paraId="77486F49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72A069B6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29D0550A" w14:textId="77777777" w:rsidR="00CC4DBD" w:rsidRDefault="00000000">
      <w:pPr>
        <w:spacing w:line="256" w:lineRule="auto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Rincian Pajak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60"/>
        <w:gridCol w:w="1701"/>
        <w:gridCol w:w="1843"/>
        <w:gridCol w:w="1843"/>
        <w:gridCol w:w="1716"/>
      </w:tblGrid>
      <w:tr w:rsidR="003A3503" w14:paraId="3E7E0A3D" w14:textId="2BAB0EC2">
        <w:tc>
          <w:tcPr>
            <w:tcW w:w="817" w:type="dxa"/>
            <w:shd w:val="clear" w:color="auto" w:fill="auto"/>
          </w:tcPr>
          <w:p w14:paraId="4C2CBA63" w14:textId="77777777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0" w:type="dxa"/>
            <w:shd w:val="clear" w:color="auto" w:fill="auto"/>
          </w:tcPr>
          <w:p w14:paraId="6AF73A62" w14:textId="5E4C6EA8" w:rsidR="00EF5863" w:rsidRDefault="00EF5863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Produk</w:t>
            </w:r>
          </w:p>
        </w:tc>
        <w:tc>
          <w:tcPr>
            <w:tcW w:w="1701" w:type="dxa"/>
            <w:shd w:val="clear" w:color="auto" w:fill="auto"/>
          </w:tcPr>
          <w:p w14:paraId="29F22744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PPN</w:t>
            </w:r>
          </w:p>
          <w:p w14:paraId="2987BA50" w14:textId="17D38DC3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 (Rp)</w:t>
            </w:r>
          </w:p>
        </w:tc>
        <w:tc>
          <w:tcPr>
            <w:tcW w:w="1843" w:type="dxa"/>
            <w:shd w:val="clear" w:color="auto" w:fill="auto"/>
          </w:tcPr>
          <w:p w14:paraId="51251CED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PPH 22 </w:t>
            </w:r>
          </w:p>
          <w:p w14:paraId="57035A84" w14:textId="49AEC76A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(Rp)</w:t>
            </w:r>
          </w:p>
        </w:tc>
        <w:tc>
          <w:tcPr>
            <w:tcW w:w="1843" w:type="dxa"/>
            <w:shd w:val="clear" w:color="auto" w:fill="auto"/>
          </w:tcPr>
          <w:p w14:paraId="6A4DE749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PPH 23 </w:t>
            </w:r>
          </w:p>
          <w:p w14:paraId="36B4506C" w14:textId="5C66AED4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(Rp)</w:t>
            </w:r>
          </w:p>
        </w:tc>
        <w:tc>
          <w:tcPr>
            <w:tcW w:w="1716" w:type="dxa"/>
            <w:shd w:val="clear" w:color="auto" w:fill="auto"/>
          </w:tcPr>
          <w:p w14:paraId="5C620131" w14:textId="0F7F7E1D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PPh 4(2) (Rp)</w:t>
            </w:r>
          </w:p>
        </w:tc>
      </w:tr>
      <w:tr w:rsidR="003A3503" w14:paraId="33554C85" w14:textId="36D4910A">
        <w:tc>
          <w:tcPr>
            <w:tcW w:w="817" w:type="dxa"/>
            <w:shd w:val="clear" w:color="auto" w:fill="auto"/>
          </w:tcPr>
          <w:p w14:paraId="045B992F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9105D71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Risol Maknyos</w:t>
            </w:r>
          </w:p>
        </w:tc>
        <w:tc>
          <w:tcPr>
            <w:tcW w:w="1701" w:type="dxa"/>
            <w:shd w:val="clear" w:color="auto" w:fill="auto"/>
          </w:tcPr>
          <w:p w14:paraId="13DD88D4" w14:textId="3BD94152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27500</w:t>
            </w:r>
          </w:p>
        </w:tc>
        <w:tc>
          <w:tcPr>
            <w:tcW w:w="1843" w:type="dxa"/>
            <w:shd w:val="clear" w:color="auto" w:fill="auto"/>
          </w:tcPr>
          <w:p w14:paraId="34D6D926" w14:textId="1B59AA7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/>
            </w:r>
          </w:p>
        </w:tc>
        <w:tc>
          <w:tcPr>
            <w:tcW w:w="1843" w:type="dxa"/>
            <w:shd w:val="clear" w:color="auto" w:fill="auto"/>
          </w:tcPr>
          <w:p w14:paraId="3155601F" w14:textId="48A3522A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5000</w:t>
            </w:r>
          </w:p>
        </w:tc>
        <w:tc>
          <w:tcPr>
            <w:tcW w:w="1716" w:type="dxa"/>
            <w:shd w:val="clear" w:color="auto" w:fill="auto"/>
          </w:tcPr>
          <w:p w14:paraId="13CCF71D" w14:textId="43DC7251" w:rsidR="00EF5863" w:rsidRDefault="0005300A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2500</w:t>
            </w:r>
          </w:p>
        </w:tc>
      </w:tr>
      <w:tr w:rsidR="003A3503" w14:paraId="33554C85" w14:textId="36D4910A">
        <w:tc>
          <w:tcPr>
            <w:tcW w:w="817" w:type="dxa"/>
            <w:shd w:val="clear" w:color="auto" w:fill="auto"/>
          </w:tcPr>
          <w:p w14:paraId="045B992F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9105D71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Bakso Urat</w:t>
            </w:r>
          </w:p>
        </w:tc>
        <w:tc>
          <w:tcPr>
            <w:tcW w:w="1701" w:type="dxa"/>
            <w:shd w:val="clear" w:color="auto" w:fill="auto"/>
          </w:tcPr>
          <w:p w14:paraId="13DD88D4" w14:textId="3BD94152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275000</w:t>
            </w:r>
          </w:p>
        </w:tc>
        <w:tc>
          <w:tcPr>
            <w:tcW w:w="1843" w:type="dxa"/>
            <w:shd w:val="clear" w:color="auto" w:fill="auto"/>
          </w:tcPr>
          <w:p w14:paraId="34D6D926" w14:textId="1B59AA7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/>
            </w:r>
          </w:p>
        </w:tc>
        <w:tc>
          <w:tcPr>
            <w:tcW w:w="1843" w:type="dxa"/>
            <w:shd w:val="clear" w:color="auto" w:fill="auto"/>
          </w:tcPr>
          <w:p w14:paraId="3155601F" w14:textId="48A3522A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50000</w:t>
            </w:r>
          </w:p>
        </w:tc>
        <w:tc>
          <w:tcPr>
            <w:tcW w:w="1716" w:type="dxa"/>
            <w:shd w:val="clear" w:color="auto" w:fill="auto"/>
          </w:tcPr>
          <w:p w14:paraId="13CCF71D" w14:textId="43DC7251" w:rsidR="00EF5863" w:rsidRDefault="0005300A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25000</w:t>
            </w:r>
          </w:p>
        </w:tc>
      </w:tr>
    </w:tbl>
    <w:p w14:paraId="740947E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3"/>
        <w:gridCol w:w="4817"/>
      </w:tblGrid>
      <w:tr w:rsidR="00CC4DBD" w14:paraId="7C2A3E12" w14:textId="77777777">
        <w:tc>
          <w:tcPr>
            <w:tcW w:w="5033" w:type="dxa"/>
            <w:shd w:val="clear" w:color="auto" w:fill="auto"/>
          </w:tcPr>
          <w:p w14:paraId="23182ADB" w14:textId="77777777" w:rsidR="00CC4DBD" w:rsidRDefault="00000000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Hormat kami,</w:t>
            </w:r>
          </w:p>
        </w:tc>
        <w:tc>
          <w:tcPr>
            <w:tcW w:w="4817" w:type="dxa"/>
            <w:shd w:val="clear" w:color="auto" w:fill="auto"/>
          </w:tcPr>
          <w:p w14:paraId="7130E767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Penerima</w:t>
            </w:r>
          </w:p>
        </w:tc>
      </w:tr>
      <w:tr w:rsidR="00CC4DBD" w14:paraId="72D68F2D" w14:textId="77777777">
        <w:trPr>
          <w:trHeight w:val="1502"/>
        </w:trPr>
        <w:tc>
          <w:tcPr>
            <w:tcW w:w="5033" w:type="dxa"/>
            <w:shd w:val="clear" w:color="auto" w:fill="auto"/>
          </w:tcPr>
          <w:p w14:paraId="7B9C28DA" w14:textId="6AC11974" w:rsidR="005164B7" w:rsidRDefault="005164B7" w:rsidP="00C35A07">
            <w:pPr>
              <w:pStyle w:val="TableContents"/>
              <w:ind w:right="-86"/>
              <w:rPr>
                <w:rFonts w:ascii="Arial" w:hAnsi="Arial"/>
              </w:rPr>
            </w:pPr>
          </w:p>
        </w:tc>
        <w:tc>
          <w:tcPr>
            <w:tcW w:w="4817" w:type="dxa"/>
            <w:shd w:val="clear" w:color="auto" w:fill="auto"/>
          </w:tcPr>
          <w:p w14:paraId="30D83E30" w14:textId="77777777" w:rsidR="00CC4DBD" w:rsidRDefault="00CC4DBD">
            <w:pPr>
              <w:pStyle w:val="TableContents"/>
              <w:ind w:right="-86"/>
              <w:rPr>
                <w:rFonts w:ascii="Arial" w:hAnsi="Arial"/>
              </w:rPr>
            </w:pPr>
          </w:p>
        </w:tc>
      </w:tr>
      <w:tr w:rsidR="00CC4DBD" w14:paraId="6B0F840C" w14:textId="77777777">
        <w:tc>
          <w:tcPr>
            <w:tcW w:w="5033" w:type="dxa"/>
            <w:shd w:val="clear" w:color="auto" w:fill="auto"/>
          </w:tcPr>
          <w:p w14:paraId="2C3FA616" w14:textId="069D134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Tchahyadi</w:t>
            </w:r>
          </w:p>
        </w:tc>
        <w:tc>
          <w:tcPr>
            <w:tcW w:w="4817" w:type="dxa"/>
            <w:shd w:val="clear" w:color="auto" w:fill="auto"/>
          </w:tcPr>
          <w:p w14:paraId="20D373D5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.........................................</w:t>
            </w:r>
          </w:p>
        </w:tc>
      </w:tr>
      <w:tr w:rsidR="00CC4DBD" w14:paraId="5DB37276" w14:textId="77777777">
        <w:tc>
          <w:tcPr>
            <w:tcW w:w="5033" w:type="dxa"/>
            <w:shd w:val="clear" w:color="auto" w:fill="auto"/>
          </w:tcPr>
          <w:p w14:paraId="4D49C01D" w14:textId="3C61021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Cool Food</w:t>
            </w:r>
          </w:p>
        </w:tc>
        <w:tc>
          <w:tcPr>
            <w:tcW w:w="4817" w:type="dxa"/>
            <w:shd w:val="clear" w:color="auto" w:fill="auto"/>
          </w:tcPr>
          <w:p w14:paraId="215BE6D6" w14:textId="77777777" w:rsidR="00CC4DBD" w:rsidRDefault="00000000">
            <w:pPr>
              <w:spacing w:line="256" w:lineRule="auto"/>
              <w:ind w:left="989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NIP</w:t>
            </w:r>
          </w:p>
        </w:tc>
      </w:tr>
      <w:bookmarkEnd w:id="0"/>
    </w:tbl>
    <w:p w14:paraId="483B071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1B8BB840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5A28403F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dapat dilakukan melalui transfer 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275"/>
        <w:gridCol w:w="7375"/>
      </w:tblGrid>
      <w:tr w:rsidR="00CC4DBD" w14:paraId="38DCF5EF" w14:textId="77777777">
        <w:tc>
          <w:tcPr>
            <w:tcW w:w="1975" w:type="dxa"/>
            <w:shd w:val="clear" w:color="auto" w:fill="auto"/>
          </w:tcPr>
          <w:p w14:paraId="55359849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Bank</w:t>
            </w:r>
          </w:p>
        </w:tc>
        <w:tc>
          <w:tcPr>
            <w:tcW w:w="275" w:type="dxa"/>
            <w:shd w:val="clear" w:color="auto" w:fill="auto"/>
          </w:tcPr>
          <w:p w14:paraId="04201BD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5ED8A91F" w14:textId="41B3DF93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Bank Hore</w:t>
            </w:r>
          </w:p>
        </w:tc>
      </w:tr>
      <w:tr w:rsidR="00CC4DBD" w14:paraId="163937C0" w14:textId="77777777">
        <w:tc>
          <w:tcPr>
            <w:tcW w:w="1975" w:type="dxa"/>
            <w:shd w:val="clear" w:color="auto" w:fill="auto"/>
          </w:tcPr>
          <w:p w14:paraId="0FD3AC5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No. Rekening</w:t>
            </w:r>
          </w:p>
        </w:tc>
        <w:tc>
          <w:tcPr>
            <w:tcW w:w="275" w:type="dxa"/>
            <w:shd w:val="clear" w:color="auto" w:fill="auto"/>
          </w:tcPr>
          <w:p w14:paraId="46874944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4F12905E" w14:textId="772E5F9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71846124</w:t>
            </w:r>
          </w:p>
        </w:tc>
      </w:tr>
      <w:tr w:rsidR="00CC4DBD" w14:paraId="2AD3CCA9" w14:textId="77777777">
        <w:tc>
          <w:tcPr>
            <w:tcW w:w="1975" w:type="dxa"/>
            <w:shd w:val="clear" w:color="auto" w:fill="auto"/>
          </w:tcPr>
          <w:p w14:paraId="2C1C6CCF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a/n</w:t>
            </w:r>
          </w:p>
        </w:tc>
        <w:tc>
          <w:tcPr>
            <w:tcW w:w="275" w:type="dxa"/>
            <w:shd w:val="clear" w:color="auto" w:fill="auto"/>
          </w:tcPr>
          <w:p w14:paraId="5987138B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2E05AD3D" w14:textId="1D96B0B6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Anonymous 121</w:t>
            </w:r>
          </w:p>
        </w:tc>
      </w:tr>
      <w:tr w:rsidR="00CC4DBD" w14:paraId="2013BCC7" w14:textId="77777777">
        <w:tc>
          <w:tcPr>
            <w:tcW w:w="1975" w:type="dxa"/>
            <w:shd w:val="clear" w:color="auto" w:fill="auto"/>
          </w:tcPr>
          <w:p w14:paraId="1A5F3E8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NPWP</w:t>
            </w:r>
          </w:p>
        </w:tc>
        <w:tc>
          <w:tcPr>
            <w:tcW w:w="275" w:type="dxa"/>
            <w:shd w:val="clear" w:color="auto" w:fill="auto"/>
          </w:tcPr>
          <w:p w14:paraId="52EE46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1A25329F" w14:textId="39C384F3" w:rsidR="00CC4DBD" w:rsidRPr="008D3ECD" w:rsidRDefault="008D3EC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Arial" w:hAnsi="Arial"/>
                <w:lang w:val="en-US"/>
              </w:rPr>
              <w:t>1234567890</w:t>
            </w:r>
          </w:p>
        </w:tc>
      </w:tr>
    </w:tbl>
    <w:p w14:paraId="303DEEEB" w14:textId="77777777" w:rsidR="003F2B07" w:rsidRDefault="003F2B07">
      <w:pPr>
        <w:spacing w:line="256" w:lineRule="auto"/>
        <w:rPr>
          <w:rFonts w:ascii="Arial" w:hAnsi="Arial"/>
          <w:color w:val="000000"/>
        </w:rPr>
      </w:pPr>
    </w:p>
    <w:sectPr w:rsidR="003F2B07">
      <w:pgSz w:w="12240" w:h="1872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6882332">
    <w:abstractNumId w:val="0"/>
  </w:num>
  <w:num w:numId="2" w16cid:durableId="848370959">
    <w:abstractNumId w:val="1"/>
  </w:num>
  <w:num w:numId="3" w16cid:durableId="83691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ECD"/>
    <w:rsid w:val="0005300A"/>
    <w:rsid w:val="00074389"/>
    <w:rsid w:val="00114B42"/>
    <w:rsid w:val="00163926"/>
    <w:rsid w:val="001B6ABF"/>
    <w:rsid w:val="00216774"/>
    <w:rsid w:val="003A3503"/>
    <w:rsid w:val="003F2B07"/>
    <w:rsid w:val="005164B7"/>
    <w:rsid w:val="005A0BD4"/>
    <w:rsid w:val="00642D20"/>
    <w:rsid w:val="00644553"/>
    <w:rsid w:val="0077038F"/>
    <w:rsid w:val="008D3ECD"/>
    <w:rsid w:val="009D6900"/>
    <w:rsid w:val="00A067C9"/>
    <w:rsid w:val="00A37354"/>
    <w:rsid w:val="00BC0C29"/>
    <w:rsid w:val="00BC5F8D"/>
    <w:rsid w:val="00C35A07"/>
    <w:rsid w:val="00C5307B"/>
    <w:rsid w:val="00CC4DBD"/>
    <w:rsid w:val="00D931E8"/>
    <w:rsid w:val="00EF5863"/>
    <w:rsid w:val="00F3520A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20F6ECE"/>
  <w15:docId w15:val="{00F533B3-05A1-48B5-9319-4D95D48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39"/>
    <w:rsid w:val="0007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 Tahta</cp:lastModifiedBy>
  <cp:revision>23</cp:revision>
  <dcterms:created xsi:type="dcterms:W3CDTF">2019-05-16T02:42:00Z</dcterms:created>
  <dcterms:modified xsi:type="dcterms:W3CDTF">2023-12-13T16:25:00Z</dcterms:modified>
</cp:coreProperties>
</file>